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35EB3" w14:textId="77777777" w:rsidR="0070077F" w:rsidRDefault="0070077F" w:rsidP="0070077F">
      <w:pPr>
        <w:autoSpaceDE w:val="0"/>
        <w:autoSpaceDN w:val="0"/>
        <w:adjustRightInd w:val="0"/>
        <w:spacing w:after="240"/>
        <w:jc w:val="center"/>
        <w:rPr>
          <w:rFonts w:ascii="Helvetica" w:hAnsi="Helvetica" w:cs="Helvetica"/>
          <w:b/>
          <w:bCs/>
          <w:color w:val="284677"/>
          <w:sz w:val="36"/>
          <w:szCs w:val="36"/>
        </w:rPr>
      </w:pPr>
      <w:r>
        <w:rPr>
          <w:rFonts w:ascii="Helvetica" w:hAnsi="Helvetica" w:cs="Helvetica"/>
          <w:b/>
          <w:bCs/>
          <w:color w:val="284677"/>
          <w:sz w:val="36"/>
          <w:szCs w:val="36"/>
        </w:rPr>
        <w:t>Feedback for Project Number 13</w:t>
      </w:r>
    </w:p>
    <w:p w14:paraId="1584DAA9" w14:textId="77777777" w:rsidR="0070077F" w:rsidRDefault="0070077F" w:rsidP="0070077F">
      <w:pPr>
        <w:autoSpaceDE w:val="0"/>
        <w:autoSpaceDN w:val="0"/>
        <w:adjustRightInd w:val="0"/>
        <w:spacing w:after="180"/>
        <w:rPr>
          <w:rFonts w:ascii="Helvetica" w:hAnsi="Helvetica" w:cs="Helvetica"/>
          <w:b/>
          <w:bCs/>
          <w:color w:val="3F6CAF"/>
          <w:sz w:val="28"/>
          <w:szCs w:val="28"/>
        </w:rPr>
      </w:pPr>
      <w:r>
        <w:rPr>
          <w:rFonts w:ascii="Helvetica" w:hAnsi="Helvetica" w:cs="Helvetica"/>
          <w:b/>
          <w:bCs/>
          <w:color w:val="3F6CAF"/>
          <w:sz w:val="28"/>
          <w:szCs w:val="28"/>
        </w:rPr>
        <w:t>Instructions</w:t>
      </w:r>
    </w:p>
    <w:p w14:paraId="24C552F3" w14:textId="77777777" w:rsidR="0070077F" w:rsidRDefault="0070077F" w:rsidP="0070077F">
      <w:pPr>
        <w:autoSpaceDE w:val="0"/>
        <w:autoSpaceDN w:val="0"/>
        <w:adjustRightInd w:val="0"/>
        <w:spacing w:after="180"/>
        <w:rPr>
          <w:rFonts w:ascii="Helvetica" w:hAnsi="Helvetica" w:cs="Helvetica"/>
          <w:color w:val="000000"/>
        </w:rPr>
      </w:pPr>
      <w:r>
        <w:rPr>
          <w:rFonts w:ascii="Helvetica" w:hAnsi="Helvetica" w:cs="Helvetica"/>
          <w:color w:val="000000"/>
        </w:rP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5" w:history="1">
        <w:r>
          <w:rPr>
            <w:rFonts w:ascii="Helvetica" w:hAnsi="Helvetica" w:cs="Helvetica"/>
            <w:color w:val="3F6CAF"/>
            <w:u w:val="single" w:color="3F6CAF"/>
          </w:rPr>
          <w:t>project links here</w:t>
        </w:r>
      </w:hyperlink>
    </w:p>
    <w:p w14:paraId="410BE7AE" w14:textId="77777777" w:rsidR="0070077F" w:rsidRDefault="0070077F" w:rsidP="0070077F">
      <w:pPr>
        <w:autoSpaceDE w:val="0"/>
        <w:autoSpaceDN w:val="0"/>
        <w:adjustRightInd w:val="0"/>
        <w:spacing w:after="200"/>
        <w:rPr>
          <w:rFonts w:ascii="Helvetica" w:hAnsi="Helvetica" w:cs="Helvetica"/>
          <w:color w:val="000000"/>
        </w:rPr>
      </w:pPr>
      <w:r>
        <w:rPr>
          <w:rFonts w:ascii="Helvetica" w:hAnsi="Helvetica" w:cs="Helvetica"/>
          <w:b/>
          <w:bCs/>
          <w:color w:val="000000"/>
        </w:rPr>
        <w:t>Be sure to change the name of the project in the title above and in the document title.</w:t>
      </w:r>
      <w:r>
        <w:rPr>
          <w:rFonts w:ascii="Helvetica" w:hAnsi="Helvetica" w:cs="Helvetica"/>
          <w:color w:val="000000"/>
        </w:rPr>
        <w:t xml:space="preserve"> This is the project number you are critiquing and should be included in the output file so that the document name reads ‘</w:t>
      </w:r>
      <w:proofErr w:type="spellStart"/>
      <w:r>
        <w:rPr>
          <w:rFonts w:ascii="Helvetica" w:hAnsi="Helvetica" w:cs="Helvetica"/>
          <w:color w:val="000000"/>
        </w:rPr>
        <w:t>Critique_of_Project</w:t>
      </w:r>
      <w:proofErr w:type="spellEnd"/>
      <w:r>
        <w:rPr>
          <w:rFonts w:ascii="Helvetica" w:hAnsi="Helvetica" w:cs="Helvetica"/>
          <w:color w:val="000000"/>
        </w:rPr>
        <w:t>##.docx’. Once you are finished, e-mail me both documents (one document per critique) and I will upload them to the ‘</w:t>
      </w:r>
      <w:proofErr w:type="spellStart"/>
      <w:r>
        <w:rPr>
          <w:rFonts w:ascii="Helvetica" w:hAnsi="Helvetica" w:cs="Helvetica"/>
          <w:color w:val="000000"/>
        </w:rPr>
        <w:t>Peer_Reviewed_Work</w:t>
      </w:r>
      <w:proofErr w:type="spellEnd"/>
      <w:r>
        <w:rPr>
          <w:rFonts w:ascii="Helvetica" w:hAnsi="Helvetica" w:cs="Helvetica"/>
          <w:color w:val="000000"/>
        </w:rPr>
        <w:t>’ folder so that your peers can view them. Do not e-mail me the .</w:t>
      </w:r>
      <w:proofErr w:type="spellStart"/>
      <w:r>
        <w:rPr>
          <w:rFonts w:ascii="Helvetica" w:hAnsi="Helvetica" w:cs="Helvetica"/>
          <w:color w:val="000000"/>
        </w:rPr>
        <w:t>Rmd</w:t>
      </w:r>
      <w:proofErr w:type="spellEnd"/>
      <w:r>
        <w:rPr>
          <w:rFonts w:ascii="Helvetica" w:hAnsi="Helvetica" w:cs="Helvetica"/>
          <w:color w:val="000000"/>
        </w:rPr>
        <w:t xml:space="preserve"> file. These reviews are due by </w:t>
      </w:r>
      <w:r>
        <w:rPr>
          <w:rFonts w:ascii="Helvetica" w:hAnsi="Helvetica" w:cs="Helvetica"/>
          <w:b/>
          <w:bCs/>
          <w:color w:val="000000"/>
        </w:rPr>
        <w:t>Friday, March 26th at 5:30pm CST</w:t>
      </w:r>
      <w:r>
        <w:rPr>
          <w:rFonts w:ascii="Helvetica" w:hAnsi="Helvetica" w:cs="Helvetica"/>
          <w:color w:val="000000"/>
        </w:rPr>
        <w:t>. For ease you can use this markdown file to fill out your responses and knit which will produce a word document for you.</w:t>
      </w:r>
    </w:p>
    <w:p w14:paraId="00C3C8EB" w14:textId="77777777" w:rsidR="0070077F" w:rsidRDefault="0070077F" w:rsidP="0070077F">
      <w:pPr>
        <w:autoSpaceDE w:val="0"/>
        <w:autoSpaceDN w:val="0"/>
        <w:adjustRightInd w:val="0"/>
        <w:spacing w:after="180"/>
        <w:rPr>
          <w:rFonts w:ascii="Helvetica" w:hAnsi="Helvetica" w:cs="Helvetica"/>
          <w:b/>
          <w:bCs/>
          <w:color w:val="3F6CAF"/>
          <w:sz w:val="28"/>
          <w:szCs w:val="28"/>
        </w:rPr>
      </w:pPr>
      <w:r>
        <w:rPr>
          <w:rFonts w:ascii="Helvetica" w:hAnsi="Helvetica" w:cs="Helvetica"/>
          <w:b/>
          <w:bCs/>
          <w:color w:val="3F6CAF"/>
          <w:sz w:val="28"/>
          <w:szCs w:val="28"/>
        </w:rPr>
        <w:t>Feedback Below</w:t>
      </w:r>
    </w:p>
    <w:p w14:paraId="71FF9684" w14:textId="77777777" w:rsidR="0070077F" w:rsidRDefault="0070077F" w:rsidP="0070077F">
      <w:pPr>
        <w:autoSpaceDE w:val="0"/>
        <w:autoSpaceDN w:val="0"/>
        <w:adjustRightInd w:val="0"/>
        <w:spacing w:after="180"/>
        <w:rPr>
          <w:rFonts w:ascii="Helvetica" w:hAnsi="Helvetica" w:cs="Helvetica"/>
          <w:color w:val="000000"/>
        </w:rPr>
      </w:pPr>
      <w:r>
        <w:rPr>
          <w:rFonts w:ascii="Helvetica" w:hAnsi="Helvetica" w:cs="Helvetica"/>
          <w:b/>
          <w:bCs/>
          <w:color w:val="000000"/>
        </w:rPr>
        <w:t xml:space="preserve">What is their topic on? </w:t>
      </w:r>
      <w:r>
        <w:rPr>
          <w:rFonts w:ascii="Helvetica" w:hAnsi="Helvetica" w:cs="Helvetica"/>
          <w:color w:val="000000"/>
        </w:rPr>
        <w:t>Fan Impact on NBA Games</w:t>
      </w:r>
    </w:p>
    <w:p w14:paraId="753E3A2A" w14:textId="77777777" w:rsidR="0070077F" w:rsidRDefault="0070077F" w:rsidP="0070077F">
      <w:pPr>
        <w:numPr>
          <w:ilvl w:val="0"/>
          <w:numId w:val="1"/>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Is the title consistent with the topic?</w:t>
      </w:r>
    </w:p>
    <w:p w14:paraId="6F4A5E82" w14:textId="77777777" w:rsidR="0070077F" w:rsidRDefault="0070077F" w:rsidP="0070077F">
      <w:pPr>
        <w:numPr>
          <w:ilvl w:val="2"/>
          <w:numId w:val="1"/>
        </w:numPr>
        <w:tabs>
          <w:tab w:val="left" w:pos="720"/>
          <w:tab w:val="left" w:pos="1200"/>
        </w:tabs>
        <w:autoSpaceDE w:val="0"/>
        <w:autoSpaceDN w:val="0"/>
        <w:adjustRightInd w:val="0"/>
        <w:spacing w:after="36"/>
        <w:ind w:left="1200" w:hanging="1200"/>
        <w:rPr>
          <w:rFonts w:ascii="Helvetica" w:hAnsi="Helvetica" w:cs="Helvetica"/>
          <w:color w:val="000000"/>
        </w:rPr>
      </w:pPr>
      <w:r>
        <w:rPr>
          <w:rFonts w:ascii="Helvetica" w:hAnsi="Helvetica" w:cs="Helvetica"/>
          <w:color w:val="000000"/>
        </w:rPr>
        <w:t>Yes</w:t>
      </w:r>
    </w:p>
    <w:p w14:paraId="131887CE" w14:textId="77777777" w:rsidR="0070077F" w:rsidRDefault="0070077F" w:rsidP="0070077F">
      <w:pPr>
        <w:numPr>
          <w:ilvl w:val="0"/>
          <w:numId w:val="1"/>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 xml:space="preserve">In other </w:t>
      </w:r>
      <w:proofErr w:type="gramStart"/>
      <w:r>
        <w:rPr>
          <w:rFonts w:ascii="Helvetica" w:hAnsi="Helvetica" w:cs="Helvetica"/>
          <w:i/>
          <w:iCs/>
          <w:color w:val="000000"/>
        </w:rPr>
        <w:t>words</w:t>
      </w:r>
      <w:proofErr w:type="gramEnd"/>
      <w:r>
        <w:rPr>
          <w:rFonts w:ascii="Helvetica" w:hAnsi="Helvetica" w:cs="Helvetica"/>
          <w:i/>
          <w:iCs/>
          <w:color w:val="000000"/>
        </w:rPr>
        <w:t xml:space="preserve"> does the title make sense for the project?</w:t>
      </w:r>
    </w:p>
    <w:p w14:paraId="2F1EB6F0" w14:textId="77777777" w:rsidR="0070077F" w:rsidRDefault="0070077F" w:rsidP="0070077F">
      <w:pPr>
        <w:numPr>
          <w:ilvl w:val="2"/>
          <w:numId w:val="1"/>
        </w:numPr>
        <w:tabs>
          <w:tab w:val="left" w:pos="720"/>
          <w:tab w:val="left" w:pos="1200"/>
        </w:tabs>
        <w:autoSpaceDE w:val="0"/>
        <w:autoSpaceDN w:val="0"/>
        <w:adjustRightInd w:val="0"/>
        <w:spacing w:after="180"/>
        <w:ind w:left="1200" w:hanging="1200"/>
        <w:rPr>
          <w:rFonts w:ascii="Helvetica" w:hAnsi="Helvetica" w:cs="Helvetica"/>
          <w:color w:val="000000"/>
        </w:rPr>
      </w:pPr>
      <w:r>
        <w:rPr>
          <w:rFonts w:ascii="Helvetica" w:hAnsi="Helvetica" w:cs="Helvetica"/>
          <w:color w:val="000000"/>
        </w:rPr>
        <w:t>Yes</w:t>
      </w:r>
    </w:p>
    <w:p w14:paraId="485CEB81" w14:textId="77777777" w:rsidR="0070077F" w:rsidRDefault="0070077F" w:rsidP="0070077F">
      <w:pPr>
        <w:autoSpaceDE w:val="0"/>
        <w:autoSpaceDN w:val="0"/>
        <w:adjustRightInd w:val="0"/>
        <w:spacing w:after="180"/>
        <w:rPr>
          <w:rFonts w:ascii="Helvetica" w:hAnsi="Helvetica" w:cs="Helvetica"/>
          <w:color w:val="000000"/>
        </w:rPr>
      </w:pPr>
      <w:r>
        <w:rPr>
          <w:rFonts w:ascii="Helvetica" w:hAnsi="Helvetica" w:cs="Helvetica"/>
          <w:b/>
          <w:bCs/>
          <w:color w:val="000000"/>
        </w:rPr>
        <w:t>Are the objectives of the project clearly identifiable?</w:t>
      </w:r>
    </w:p>
    <w:p w14:paraId="2FC3974B" w14:textId="77777777" w:rsidR="0070077F" w:rsidRDefault="0070077F" w:rsidP="0070077F">
      <w:pPr>
        <w:numPr>
          <w:ilvl w:val="0"/>
          <w:numId w:val="2"/>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What are they wanting to study?</w:t>
      </w:r>
    </w:p>
    <w:p w14:paraId="7D8FF381" w14:textId="5E14AF91" w:rsidR="0070077F" w:rsidRDefault="0070077F" w:rsidP="0070077F">
      <w:pPr>
        <w:numPr>
          <w:ilvl w:val="2"/>
          <w:numId w:val="2"/>
        </w:numPr>
        <w:tabs>
          <w:tab w:val="left" w:pos="720"/>
          <w:tab w:val="left" w:pos="1200"/>
        </w:tabs>
        <w:autoSpaceDE w:val="0"/>
        <w:autoSpaceDN w:val="0"/>
        <w:adjustRightInd w:val="0"/>
        <w:spacing w:after="36"/>
        <w:ind w:left="1200" w:hanging="1200"/>
        <w:rPr>
          <w:rFonts w:ascii="Helvetica" w:hAnsi="Helvetica" w:cs="Helvetica"/>
          <w:color w:val="000000"/>
        </w:rPr>
      </w:pPr>
      <w:r>
        <w:rPr>
          <w:rFonts w:ascii="Helvetica" w:hAnsi="Helvetica" w:cs="Helvetica"/>
          <w:color w:val="000000"/>
        </w:rPr>
        <w:t xml:space="preserve">Does fan attendance impact the result of </w:t>
      </w:r>
      <w:r>
        <w:rPr>
          <w:rFonts w:ascii="Helvetica" w:hAnsi="Helvetica" w:cs="Helvetica"/>
          <w:color w:val="000000"/>
        </w:rPr>
        <w:t>an</w:t>
      </w:r>
      <w:r>
        <w:rPr>
          <w:rFonts w:ascii="Helvetica" w:hAnsi="Helvetica" w:cs="Helvetica"/>
          <w:color w:val="000000"/>
        </w:rPr>
        <w:t xml:space="preserve"> NBA </w:t>
      </w:r>
      <w:r>
        <w:rPr>
          <w:rFonts w:ascii="Helvetica" w:hAnsi="Helvetica" w:cs="Helvetica"/>
          <w:color w:val="000000"/>
        </w:rPr>
        <w:t>games?</w:t>
      </w:r>
    </w:p>
    <w:p w14:paraId="167DA536" w14:textId="77777777" w:rsidR="0070077F" w:rsidRDefault="0070077F" w:rsidP="0070077F">
      <w:pPr>
        <w:numPr>
          <w:ilvl w:val="0"/>
          <w:numId w:val="2"/>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 xml:space="preserve">What is the motivation of this project? </w:t>
      </w:r>
    </w:p>
    <w:p w14:paraId="6D37BA24" w14:textId="77777777" w:rsidR="0070077F" w:rsidRDefault="0070077F" w:rsidP="0070077F">
      <w:pPr>
        <w:numPr>
          <w:ilvl w:val="2"/>
          <w:numId w:val="2"/>
        </w:numPr>
        <w:tabs>
          <w:tab w:val="left" w:pos="720"/>
          <w:tab w:val="left" w:pos="1200"/>
        </w:tabs>
        <w:autoSpaceDE w:val="0"/>
        <w:autoSpaceDN w:val="0"/>
        <w:adjustRightInd w:val="0"/>
        <w:spacing w:after="36"/>
        <w:ind w:left="1200" w:hanging="1200"/>
        <w:rPr>
          <w:rFonts w:ascii="Helvetica" w:hAnsi="Helvetica" w:cs="Helvetica"/>
          <w:color w:val="000000"/>
        </w:rPr>
      </w:pPr>
      <w:r>
        <w:rPr>
          <w:rFonts w:ascii="Helvetica" w:hAnsi="Helvetica" w:cs="Helvetica"/>
          <w:color w:val="000000"/>
        </w:rPr>
        <w:t>Has been a fan since childhood and is currently thinking about attending a game which prompted the question</w:t>
      </w:r>
    </w:p>
    <w:p w14:paraId="0DECF9C2" w14:textId="77777777" w:rsidR="0070077F" w:rsidRDefault="0070077F" w:rsidP="0070077F">
      <w:pPr>
        <w:numPr>
          <w:ilvl w:val="0"/>
          <w:numId w:val="2"/>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What does the presenter hope to accomplish with this project?</w:t>
      </w:r>
    </w:p>
    <w:p w14:paraId="5736328F" w14:textId="77777777" w:rsidR="0070077F" w:rsidRDefault="0070077F" w:rsidP="0070077F">
      <w:pPr>
        <w:numPr>
          <w:ilvl w:val="2"/>
          <w:numId w:val="2"/>
        </w:numPr>
        <w:tabs>
          <w:tab w:val="left" w:pos="720"/>
          <w:tab w:val="left" w:pos="1200"/>
        </w:tabs>
        <w:autoSpaceDE w:val="0"/>
        <w:autoSpaceDN w:val="0"/>
        <w:adjustRightInd w:val="0"/>
        <w:spacing w:after="180"/>
        <w:ind w:left="1200" w:hanging="1200"/>
        <w:rPr>
          <w:rFonts w:ascii="Helvetica" w:hAnsi="Helvetica" w:cs="Helvetica"/>
          <w:color w:val="000000"/>
        </w:rPr>
      </w:pPr>
      <w:r>
        <w:rPr>
          <w:rFonts w:ascii="Helvetica" w:hAnsi="Helvetica" w:cs="Helvetica"/>
          <w:color w:val="000000"/>
        </w:rPr>
        <w:t>To prove the lack fans in the stands of NBA games has an impact on the performance of teams</w:t>
      </w:r>
    </w:p>
    <w:p w14:paraId="553E82CC" w14:textId="77777777" w:rsidR="0070077F" w:rsidRDefault="0070077F" w:rsidP="0070077F">
      <w:pPr>
        <w:autoSpaceDE w:val="0"/>
        <w:autoSpaceDN w:val="0"/>
        <w:adjustRightInd w:val="0"/>
        <w:spacing w:after="180"/>
        <w:rPr>
          <w:rFonts w:ascii="Helvetica" w:hAnsi="Helvetica" w:cs="Helvetica"/>
          <w:color w:val="000000"/>
        </w:rPr>
      </w:pPr>
      <w:r>
        <w:rPr>
          <w:rFonts w:ascii="Helvetica" w:hAnsi="Helvetica" w:cs="Helvetica"/>
          <w:b/>
          <w:bCs/>
          <w:color w:val="000000"/>
        </w:rPr>
        <w:t>What data are used?</w:t>
      </w:r>
    </w:p>
    <w:p w14:paraId="5A2CA6B2" w14:textId="77777777" w:rsidR="0070077F" w:rsidRDefault="0070077F" w:rsidP="0070077F">
      <w:pPr>
        <w:numPr>
          <w:ilvl w:val="0"/>
          <w:numId w:val="3"/>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What website(s) are scraped?</w:t>
      </w:r>
    </w:p>
    <w:p w14:paraId="7E03EBA7" w14:textId="77777777" w:rsidR="0070077F" w:rsidRDefault="0070077F" w:rsidP="0070077F">
      <w:pPr>
        <w:numPr>
          <w:ilvl w:val="2"/>
          <w:numId w:val="3"/>
        </w:numPr>
        <w:tabs>
          <w:tab w:val="left" w:pos="720"/>
          <w:tab w:val="left" w:pos="1200"/>
        </w:tabs>
        <w:autoSpaceDE w:val="0"/>
        <w:autoSpaceDN w:val="0"/>
        <w:adjustRightInd w:val="0"/>
        <w:spacing w:after="36"/>
        <w:ind w:left="1200" w:hanging="1200"/>
        <w:rPr>
          <w:rFonts w:ascii="Helvetica" w:hAnsi="Helvetica" w:cs="Helvetica"/>
          <w:color w:val="000000"/>
        </w:rPr>
      </w:pPr>
      <w:r>
        <w:rPr>
          <w:rFonts w:ascii="Helvetica" w:hAnsi="Helvetica" w:cs="Helvetica"/>
          <w:color w:val="000000"/>
        </w:rPr>
        <w:t>Basktetball-Reference.com</w:t>
      </w:r>
    </w:p>
    <w:p w14:paraId="77746292" w14:textId="77777777" w:rsidR="0070077F" w:rsidRDefault="0070077F" w:rsidP="0070077F">
      <w:pPr>
        <w:numPr>
          <w:ilvl w:val="0"/>
          <w:numId w:val="3"/>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t>Are other data brought in from outside sources?</w:t>
      </w:r>
    </w:p>
    <w:p w14:paraId="46F67373" w14:textId="77777777" w:rsidR="0070077F" w:rsidRDefault="0070077F" w:rsidP="0070077F">
      <w:pPr>
        <w:numPr>
          <w:ilvl w:val="2"/>
          <w:numId w:val="3"/>
        </w:numPr>
        <w:tabs>
          <w:tab w:val="left" w:pos="720"/>
          <w:tab w:val="left" w:pos="1200"/>
        </w:tabs>
        <w:autoSpaceDE w:val="0"/>
        <w:autoSpaceDN w:val="0"/>
        <w:adjustRightInd w:val="0"/>
        <w:spacing w:after="36"/>
        <w:ind w:left="1200" w:hanging="1200"/>
        <w:rPr>
          <w:rFonts w:ascii="Helvetica" w:hAnsi="Helvetica" w:cs="Helvetica"/>
          <w:color w:val="000000"/>
        </w:rPr>
      </w:pPr>
      <w:r>
        <w:rPr>
          <w:rFonts w:ascii="Helvetica" w:hAnsi="Helvetica" w:cs="Helvetica"/>
          <w:color w:val="000000"/>
        </w:rPr>
        <w:t>No</w:t>
      </w:r>
    </w:p>
    <w:p w14:paraId="77B7D8B8" w14:textId="77777777" w:rsidR="0070077F" w:rsidRDefault="0070077F" w:rsidP="0070077F">
      <w:pPr>
        <w:numPr>
          <w:ilvl w:val="0"/>
          <w:numId w:val="3"/>
        </w:numPr>
        <w:tabs>
          <w:tab w:val="left" w:pos="20"/>
          <w:tab w:val="left" w:pos="480"/>
        </w:tabs>
        <w:autoSpaceDE w:val="0"/>
        <w:autoSpaceDN w:val="0"/>
        <w:adjustRightInd w:val="0"/>
        <w:spacing w:after="36"/>
        <w:ind w:left="480" w:hanging="480"/>
        <w:rPr>
          <w:rFonts w:ascii="Helvetica" w:hAnsi="Helvetica" w:cs="Helvetica"/>
          <w:i/>
          <w:iCs/>
          <w:color w:val="000000"/>
        </w:rPr>
      </w:pPr>
      <w:r>
        <w:rPr>
          <w:rFonts w:ascii="Helvetica" w:hAnsi="Helvetica" w:cs="Helvetica"/>
          <w:i/>
          <w:iCs/>
          <w:color w:val="000000"/>
        </w:rPr>
        <w:lastRenderedPageBreak/>
        <w:t>If so, what are they and how do they add to the project?</w:t>
      </w:r>
    </w:p>
    <w:p w14:paraId="6301F1CB" w14:textId="77777777" w:rsidR="0070077F" w:rsidRDefault="0070077F" w:rsidP="0070077F">
      <w:pPr>
        <w:numPr>
          <w:ilvl w:val="2"/>
          <w:numId w:val="3"/>
        </w:numPr>
        <w:tabs>
          <w:tab w:val="left" w:pos="720"/>
          <w:tab w:val="left" w:pos="1200"/>
        </w:tabs>
        <w:autoSpaceDE w:val="0"/>
        <w:autoSpaceDN w:val="0"/>
        <w:adjustRightInd w:val="0"/>
        <w:spacing w:after="180"/>
        <w:ind w:left="1200" w:hanging="1200"/>
        <w:rPr>
          <w:rFonts w:ascii="Helvetica" w:hAnsi="Helvetica" w:cs="Helvetica"/>
          <w:color w:val="000000"/>
        </w:rPr>
      </w:pPr>
      <w:r>
        <w:rPr>
          <w:rFonts w:ascii="Helvetica" w:hAnsi="Helvetica" w:cs="Helvetica"/>
          <w:i/>
          <w:iCs/>
          <w:color w:val="000000"/>
        </w:rPr>
        <w:t>N/A</w:t>
      </w:r>
    </w:p>
    <w:p w14:paraId="5CA5E8C3" w14:textId="77777777" w:rsidR="0070077F" w:rsidRDefault="0070077F" w:rsidP="0070077F">
      <w:pPr>
        <w:autoSpaceDE w:val="0"/>
        <w:autoSpaceDN w:val="0"/>
        <w:adjustRightInd w:val="0"/>
        <w:spacing w:after="180"/>
        <w:rPr>
          <w:rFonts w:ascii="Helvetica" w:hAnsi="Helvetica" w:cs="Helvetica"/>
          <w:b/>
          <w:bCs/>
          <w:color w:val="000000"/>
        </w:rPr>
      </w:pPr>
      <w:r>
        <w:rPr>
          <w:rFonts w:ascii="Helvetica" w:hAnsi="Helvetica" w:cs="Helvetica"/>
          <w:b/>
          <w:bCs/>
          <w:color w:val="000000"/>
        </w:rPr>
        <w:t>What is your overall impression of the project?</w:t>
      </w:r>
    </w:p>
    <w:p w14:paraId="63DF6FE2" w14:textId="77777777" w:rsidR="0070077F" w:rsidRDefault="0070077F" w:rsidP="0070077F">
      <w:pPr>
        <w:numPr>
          <w:ilvl w:val="0"/>
          <w:numId w:val="4"/>
        </w:numPr>
        <w:tabs>
          <w:tab w:val="left" w:pos="20"/>
          <w:tab w:val="left" w:pos="480"/>
        </w:tabs>
        <w:autoSpaceDE w:val="0"/>
        <w:autoSpaceDN w:val="0"/>
        <w:adjustRightInd w:val="0"/>
        <w:spacing w:after="180"/>
        <w:ind w:left="480" w:hanging="480"/>
        <w:rPr>
          <w:rFonts w:ascii="Helvetica" w:hAnsi="Helvetica" w:cs="Helvetica"/>
          <w:color w:val="000000"/>
        </w:rPr>
      </w:pPr>
      <w:r>
        <w:rPr>
          <w:rFonts w:ascii="Helvetica" w:hAnsi="Helvetica" w:cs="Helvetica"/>
          <w:color w:val="000000"/>
        </w:rPr>
        <w:t>This was a very interesting project.  The analysis of the performance of the away team was had a significant impact on the project’s goal.  Great Job!</w:t>
      </w:r>
    </w:p>
    <w:p w14:paraId="0DD41249" w14:textId="77777777" w:rsidR="0070077F" w:rsidRDefault="0070077F" w:rsidP="0070077F">
      <w:pPr>
        <w:autoSpaceDE w:val="0"/>
        <w:autoSpaceDN w:val="0"/>
        <w:adjustRightInd w:val="0"/>
        <w:spacing w:after="180"/>
        <w:rPr>
          <w:rFonts w:ascii="Helvetica" w:hAnsi="Helvetica" w:cs="Helvetica"/>
          <w:b/>
          <w:bCs/>
          <w:color w:val="000000"/>
        </w:rPr>
      </w:pPr>
      <w:r>
        <w:rPr>
          <w:rFonts w:ascii="Helvetica" w:hAnsi="Helvetica" w:cs="Helvetica"/>
          <w:b/>
          <w:bCs/>
          <w:color w:val="000000"/>
        </w:rPr>
        <w:t>Other encouragements/critiques you would like to provide to your colleague in order for them to have a more refined project.</w:t>
      </w:r>
    </w:p>
    <w:p w14:paraId="1BCE448D" w14:textId="2C501525" w:rsidR="0070077F" w:rsidRDefault="0070077F" w:rsidP="0070077F">
      <w:pPr>
        <w:numPr>
          <w:ilvl w:val="0"/>
          <w:numId w:val="5"/>
        </w:numPr>
        <w:tabs>
          <w:tab w:val="left" w:pos="20"/>
          <w:tab w:val="left" w:pos="480"/>
        </w:tabs>
        <w:autoSpaceDE w:val="0"/>
        <w:autoSpaceDN w:val="0"/>
        <w:adjustRightInd w:val="0"/>
        <w:spacing w:after="36"/>
        <w:ind w:left="480" w:hanging="480"/>
        <w:rPr>
          <w:rFonts w:ascii="Helvetica" w:hAnsi="Helvetica" w:cs="Helvetica"/>
          <w:color w:val="000000"/>
        </w:rPr>
      </w:pPr>
      <w:r>
        <w:rPr>
          <w:rFonts w:ascii="Helvetica" w:hAnsi="Helvetica" w:cs="Helvetica"/>
          <w:color w:val="000000"/>
        </w:rPr>
        <w:t>Overall</w:t>
      </w:r>
      <w:r>
        <w:rPr>
          <w:rFonts w:ascii="Helvetica" w:hAnsi="Helvetica" w:cs="Helvetica"/>
          <w:color w:val="000000"/>
        </w:rPr>
        <w:t>,</w:t>
      </w:r>
      <w:r>
        <w:rPr>
          <w:rFonts w:ascii="Helvetica" w:hAnsi="Helvetica" w:cs="Helvetica"/>
          <w:color w:val="000000"/>
        </w:rPr>
        <w:t xml:space="preserve"> really good presentation. The quote in the intro really made for a nice setup when diving into to the data.  Your project supports the statements made in the quote.  </w:t>
      </w:r>
    </w:p>
    <w:p w14:paraId="53289A61" w14:textId="77777777" w:rsidR="0070077F" w:rsidRDefault="0070077F" w:rsidP="0070077F">
      <w:pPr>
        <w:numPr>
          <w:ilvl w:val="0"/>
          <w:numId w:val="5"/>
        </w:numPr>
        <w:tabs>
          <w:tab w:val="left" w:pos="20"/>
          <w:tab w:val="left" w:pos="480"/>
        </w:tabs>
        <w:autoSpaceDE w:val="0"/>
        <w:autoSpaceDN w:val="0"/>
        <w:adjustRightInd w:val="0"/>
        <w:spacing w:after="36"/>
        <w:ind w:left="480" w:hanging="480"/>
        <w:rPr>
          <w:rFonts w:ascii="Helvetica" w:hAnsi="Helvetica" w:cs="Helvetica"/>
          <w:b/>
          <w:bCs/>
          <w:color w:val="000000"/>
        </w:rPr>
      </w:pPr>
      <w:r>
        <w:rPr>
          <w:rFonts w:ascii="Helvetica" w:hAnsi="Helvetica" w:cs="Helvetica"/>
          <w:color w:val="000000"/>
        </w:rPr>
        <w:t xml:space="preserve">I like the exclusion of the 2020 seasons due to variability.  </w:t>
      </w:r>
    </w:p>
    <w:p w14:paraId="58C13BEE" w14:textId="33507FF5" w:rsidR="0070077F" w:rsidRDefault="0070077F" w:rsidP="0070077F">
      <w:pPr>
        <w:numPr>
          <w:ilvl w:val="0"/>
          <w:numId w:val="5"/>
        </w:numPr>
        <w:tabs>
          <w:tab w:val="left" w:pos="20"/>
          <w:tab w:val="left" w:pos="480"/>
        </w:tabs>
        <w:autoSpaceDE w:val="0"/>
        <w:autoSpaceDN w:val="0"/>
        <w:adjustRightInd w:val="0"/>
        <w:spacing w:after="36"/>
        <w:ind w:left="480" w:hanging="480"/>
        <w:rPr>
          <w:rFonts w:ascii="Helvetica" w:hAnsi="Helvetica" w:cs="Helvetica"/>
          <w:color w:val="000000"/>
        </w:rPr>
      </w:pPr>
      <w:r>
        <w:rPr>
          <w:rFonts w:ascii="Helvetica" w:hAnsi="Helvetica" w:cs="Helvetica"/>
          <w:color w:val="000000"/>
        </w:rPr>
        <w:t xml:space="preserve">There wasn’t a clear explanation on why you decided to combine the data from 2015-2019 vs Showing each individual bar.  Is it due to trying </w:t>
      </w:r>
      <w:r>
        <w:rPr>
          <w:rFonts w:ascii="Helvetica" w:hAnsi="Helvetica" w:cs="Helvetica"/>
          <w:color w:val="000000"/>
        </w:rPr>
        <w:t>to reduce</w:t>
      </w:r>
      <w:r>
        <w:rPr>
          <w:rFonts w:ascii="Helvetica" w:hAnsi="Helvetica" w:cs="Helvetica"/>
          <w:color w:val="000000"/>
        </w:rPr>
        <w:t xml:space="preserve"> noise in the data between years?</w:t>
      </w:r>
    </w:p>
    <w:p w14:paraId="330AA69D" w14:textId="7B49C96C" w:rsidR="0070077F" w:rsidRPr="0070077F" w:rsidRDefault="0070077F" w:rsidP="0070077F">
      <w:pPr>
        <w:numPr>
          <w:ilvl w:val="0"/>
          <w:numId w:val="5"/>
        </w:numPr>
        <w:tabs>
          <w:tab w:val="left" w:pos="20"/>
          <w:tab w:val="left" w:pos="480"/>
        </w:tabs>
        <w:autoSpaceDE w:val="0"/>
        <w:autoSpaceDN w:val="0"/>
        <w:adjustRightInd w:val="0"/>
        <w:spacing w:after="36"/>
        <w:ind w:left="480" w:hanging="480"/>
        <w:rPr>
          <w:rFonts w:ascii="Helvetica" w:hAnsi="Helvetica" w:cs="Helvetica"/>
          <w:color w:val="000000"/>
        </w:rPr>
      </w:pPr>
      <w:r w:rsidRPr="0070077F">
        <w:rPr>
          <w:rFonts w:ascii="Helvetica" w:hAnsi="Helvetica" w:cs="Helvetica"/>
          <w:color w:val="000000"/>
        </w:rPr>
        <w:t>Also seems the histograms are not aligning with the years being described</w:t>
      </w:r>
    </w:p>
    <w:sectPr w:rsidR="0070077F" w:rsidRPr="0070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12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D2AA3AC2"/>
    <w:lvl w:ilvl="0" w:tplc="0000019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7F"/>
    <w:rsid w:val="0070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CA5C"/>
  <w15:chartTrackingRefBased/>
  <w15:docId w15:val="{78E80F2B-7116-C543-86E9-0050AA64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xAiea3WAt-7ANAYtzhjFfRRkSTCQlcu123y7hqizJso/edit%23g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Prelow.najae@gmail.com</dc:creator>
  <cp:keywords/>
  <dc:description/>
  <cp:lastModifiedBy>Prelow.najae@gmail.com</cp:lastModifiedBy>
  <cp:revision>1</cp:revision>
  <dcterms:created xsi:type="dcterms:W3CDTF">2021-03-26T13:19:00Z</dcterms:created>
  <dcterms:modified xsi:type="dcterms:W3CDTF">2021-03-26T13:28:00Z</dcterms:modified>
</cp:coreProperties>
</file>